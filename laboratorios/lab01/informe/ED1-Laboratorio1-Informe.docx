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4F89DBBC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356A62">
        <w:rPr>
          <w:rFonts w:ascii="Arial" w:hAnsi="Arial" w:cs="Arial"/>
          <w:b/>
          <w:color w:val="000064"/>
          <w:sz w:val="40"/>
          <w:szCs w:val="32"/>
        </w:rPr>
        <w:t>1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356A62">
        <w:rPr>
          <w:rFonts w:ascii="Arial" w:hAnsi="Arial" w:cs="Arial"/>
          <w:b/>
          <w:color w:val="000064"/>
          <w:sz w:val="40"/>
          <w:szCs w:val="32"/>
        </w:rPr>
        <w:t>RECURSIÓN Y COMPLEJIDAD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924350">
        <w:tc>
          <w:tcPr>
            <w:tcW w:w="4605" w:type="dxa"/>
            <w:shd w:val="clear" w:color="auto" w:fill="auto"/>
          </w:tcPr>
          <w:p w14:paraId="1007AE70" w14:textId="779112BD" w:rsidR="006F47C4" w:rsidRPr="006F47C4" w:rsidRDefault="003450D3" w:rsidP="0092435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Jorge Juan Araujo Álvarez</w:t>
            </w:r>
          </w:p>
          <w:p w14:paraId="11BBC13A" w14:textId="77777777" w:rsidR="006F47C4" w:rsidRPr="006F47C4" w:rsidRDefault="006F47C4" w:rsidP="00924350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 xml:space="preserve">Universidad </w:t>
            </w:r>
            <w:proofErr w:type="spellStart"/>
            <w:r w:rsidRPr="006F47C4">
              <w:rPr>
                <w:bCs/>
                <w:sz w:val="22"/>
                <w:szCs w:val="22"/>
              </w:rPr>
              <w:t>Eafit</w:t>
            </w:r>
            <w:proofErr w:type="spellEnd"/>
          </w:p>
          <w:p w14:paraId="6AF08CEF" w14:textId="77777777" w:rsidR="006F47C4" w:rsidRPr="006F47C4" w:rsidRDefault="006F47C4" w:rsidP="00924350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6D87AB29" w:rsidR="006F47C4" w:rsidRPr="006F47C4" w:rsidRDefault="003450D3" w:rsidP="00924350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jjaraujoa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39917F54" w14:textId="77777777" w:rsidR="006F47C4" w:rsidRPr="006F47C4" w:rsidRDefault="006F47C4" w:rsidP="0092435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1DCE81E6" w14:textId="4D03235B" w:rsidR="006F47C4" w:rsidRPr="006F47C4" w:rsidRDefault="003450D3" w:rsidP="0092435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Jose Anibal Pinto Fernández</w:t>
            </w:r>
          </w:p>
          <w:p w14:paraId="165A19DE" w14:textId="77777777" w:rsidR="006F47C4" w:rsidRPr="006F47C4" w:rsidRDefault="006F47C4" w:rsidP="00924350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 xml:space="preserve">Universidad </w:t>
            </w:r>
            <w:proofErr w:type="spellStart"/>
            <w:r w:rsidRPr="006F47C4">
              <w:rPr>
                <w:bCs/>
                <w:sz w:val="22"/>
                <w:szCs w:val="22"/>
              </w:rPr>
              <w:t>Eafit</w:t>
            </w:r>
            <w:proofErr w:type="spellEnd"/>
          </w:p>
          <w:p w14:paraId="199F0DCD" w14:textId="77777777" w:rsidR="006F47C4" w:rsidRPr="006F47C4" w:rsidRDefault="006F47C4" w:rsidP="00924350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3B7D42A3" w:rsidR="006F47C4" w:rsidRPr="006F47C4" w:rsidRDefault="003450D3" w:rsidP="00924350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japintof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2BC03404" w14:textId="77777777" w:rsidR="006F47C4" w:rsidRPr="006F47C4" w:rsidRDefault="006F47C4" w:rsidP="0092435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5D3FA7AC" w14:textId="384DA081" w:rsidR="006F47C4" w:rsidRPr="005002D4" w:rsidRDefault="005002D4" w:rsidP="005002D4">
      <w:pPr>
        <w:suppressAutoHyphens w:val="0"/>
        <w:rPr>
          <w:rFonts w:ascii="Segoe UI" w:hAnsi="Segoe UI" w:cs="Segoe UI"/>
          <w:sz w:val="21"/>
          <w:szCs w:val="21"/>
          <w:lang w:val="es-CO" w:eastAsia="es-CO"/>
        </w:rPr>
      </w:pPr>
      <w:r>
        <w:rPr>
          <w:b/>
          <w:bCs/>
          <w:color w:val="002060"/>
          <w:sz w:val="22"/>
          <w:szCs w:val="22"/>
        </w:rPr>
        <w:t xml:space="preserve">      </w:t>
      </w:r>
      <w:r w:rsidR="00320EFF" w:rsidRPr="00320EFF">
        <w:rPr>
          <w:b/>
          <w:bCs/>
          <w:color w:val="002060"/>
          <w:sz w:val="22"/>
          <w:szCs w:val="22"/>
        </w:rPr>
        <w:t>3.1</w:t>
      </w:r>
      <w:r w:rsidR="003450D3">
        <w:rPr>
          <w:b/>
          <w:bCs/>
          <w:color w:val="002060"/>
          <w:sz w:val="22"/>
          <w:szCs w:val="22"/>
        </w:rPr>
        <w:t xml:space="preserve"> </w:t>
      </w:r>
      <w:r w:rsidRPr="005002D4">
        <w:rPr>
          <w:rFonts w:ascii="Segoe UI" w:hAnsi="Segoe UI" w:cs="Segoe UI"/>
          <w:sz w:val="21"/>
          <w:szCs w:val="21"/>
          <w:lang w:val="es-CO" w:eastAsia="es-CO"/>
        </w:rPr>
        <w:t xml:space="preserve">T(n) = c_3 (2^n - 1) + c_1 2^(n </w:t>
      </w:r>
      <w:r>
        <w:rPr>
          <w:rFonts w:ascii="Segoe UI" w:hAnsi="Segoe UI" w:cs="Segoe UI"/>
          <w:sz w:val="21"/>
          <w:szCs w:val="21"/>
          <w:lang w:val="es-CO" w:eastAsia="es-CO"/>
        </w:rPr>
        <w:t>–</w:t>
      </w:r>
      <w:r w:rsidRPr="005002D4">
        <w:rPr>
          <w:rFonts w:ascii="Segoe UI" w:hAnsi="Segoe UI" w:cs="Segoe UI"/>
          <w:sz w:val="21"/>
          <w:szCs w:val="21"/>
          <w:lang w:val="es-CO" w:eastAsia="es-CO"/>
        </w:rPr>
        <w:t xml:space="preserve"> 1</w:t>
      </w:r>
      <w:r>
        <w:rPr>
          <w:rFonts w:ascii="Segoe UI" w:hAnsi="Segoe UI" w:cs="Segoe UI"/>
          <w:sz w:val="21"/>
          <w:szCs w:val="21"/>
          <w:lang w:val="es-CO" w:eastAsia="es-CO"/>
        </w:rPr>
        <w:t>)</w:t>
      </w:r>
    </w:p>
    <w:p w14:paraId="024CA591" w14:textId="039180AF" w:rsidR="00320EFF" w:rsidRP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</w:p>
    <w:p w14:paraId="09BC89E3" w14:textId="3E5D72F4" w:rsidR="003F4C22" w:rsidRDefault="00320EFF" w:rsidP="00BC6F35">
      <w:pPr>
        <w:pStyle w:val="Prrafodelista"/>
        <w:ind w:left="360"/>
        <w:jc w:val="both"/>
        <w:rPr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  <w:r w:rsidR="00356A62">
        <w:rPr>
          <w:b/>
          <w:bCs/>
          <w:color w:val="002060"/>
          <w:sz w:val="22"/>
          <w:szCs w:val="22"/>
        </w:rPr>
        <w:t xml:space="preserve"> </w:t>
      </w:r>
      <w:r w:rsidR="00BC6F35" w:rsidRPr="00BC6F35">
        <w:rPr>
          <w:sz w:val="22"/>
          <w:szCs w:val="22"/>
        </w:rPr>
        <w:t xml:space="preserve">Los tiempos de espera de las longitudes de los </w:t>
      </w:r>
      <w:proofErr w:type="spellStart"/>
      <w:r w:rsidR="00BC6F35" w:rsidRPr="00BC6F35">
        <w:rPr>
          <w:sz w:val="22"/>
          <w:szCs w:val="22"/>
        </w:rPr>
        <w:t>datasets</w:t>
      </w:r>
      <w:proofErr w:type="spellEnd"/>
      <w:r w:rsidR="00BC6F35" w:rsidRPr="00BC6F35">
        <w:rPr>
          <w:sz w:val="22"/>
          <w:szCs w:val="22"/>
        </w:rPr>
        <w:t xml:space="preserve"> son extremadamente exageradas usando</w:t>
      </w:r>
      <w:r w:rsidR="00BC6F35">
        <w:rPr>
          <w:sz w:val="22"/>
          <w:szCs w:val="22"/>
        </w:rPr>
        <w:t xml:space="preserve"> el algoritmo presentado, por lo que el uso no es el correcto.</w:t>
      </w:r>
    </w:p>
    <w:p w14:paraId="220FC9B1" w14:textId="77777777" w:rsidR="00BC6F35" w:rsidRPr="00356A62" w:rsidRDefault="00BC6F35" w:rsidP="00BC6F35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</w:p>
    <w:p w14:paraId="37431C79" w14:textId="73DA2A28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  <w:r w:rsidR="00BC6F35">
        <w:rPr>
          <w:b/>
          <w:bCs/>
          <w:color w:val="002060"/>
          <w:sz w:val="22"/>
          <w:szCs w:val="22"/>
        </w:rPr>
        <w:t xml:space="preserve"> y 3.6</w:t>
      </w:r>
    </w:p>
    <w:p w14:paraId="537A6FCB" w14:textId="24DD9DD6" w:rsidR="00FC1A97" w:rsidRPr="00FC1A97" w:rsidRDefault="00917400" w:rsidP="00FC1A97">
      <w:pPr>
        <w:suppressAutoHyphens w:val="0"/>
        <w:rPr>
          <w:rFonts w:ascii="Segoe UI" w:hAnsi="Segoe UI" w:cs="Segoe UI"/>
          <w:sz w:val="21"/>
          <w:szCs w:val="21"/>
          <w:lang w:val="es-CO" w:eastAsia="es-CO"/>
        </w:rPr>
      </w:pPr>
      <w:r>
        <w:rPr>
          <w:rFonts w:ascii="Segoe UI" w:hAnsi="Segoe UI" w:cs="Segoe UI"/>
          <w:sz w:val="21"/>
          <w:szCs w:val="21"/>
          <w:lang w:val="es-CO" w:eastAsia="es-CO"/>
        </w:rPr>
        <w:t xml:space="preserve">           </w:t>
      </w:r>
      <w:r w:rsidR="007402FD">
        <w:rPr>
          <w:rFonts w:ascii="Segoe UI" w:hAnsi="Segoe UI" w:cs="Segoe UI"/>
          <w:sz w:val="21"/>
          <w:szCs w:val="21"/>
          <w:lang w:val="es-CO" w:eastAsia="es-CO"/>
        </w:rPr>
        <w:t xml:space="preserve">  </w:t>
      </w:r>
      <w:r w:rsidRPr="00BC6F35">
        <w:rPr>
          <w:rFonts w:ascii="Segoe UI" w:hAnsi="Segoe UI" w:cs="Segoe UI"/>
          <w:b/>
          <w:bCs/>
          <w:sz w:val="21"/>
          <w:szCs w:val="21"/>
          <w:lang w:val="es-CO" w:eastAsia="es-CO"/>
        </w:rPr>
        <w:t>Fibonacci:</w:t>
      </w:r>
      <w:r w:rsidRPr="00917400">
        <w:rPr>
          <w:rFonts w:ascii="Segoe UI" w:hAnsi="Segoe UI" w:cs="Segoe UI"/>
          <w:sz w:val="21"/>
          <w:szCs w:val="21"/>
          <w:lang w:val="es-CO" w:eastAsia="es-CO"/>
        </w:rPr>
        <w:t xml:space="preserve"> </w:t>
      </w:r>
      <w:r w:rsidR="00FC1A97" w:rsidRPr="00FC1A97">
        <w:rPr>
          <w:rFonts w:ascii="Segoe UI" w:hAnsi="Segoe UI" w:cs="Segoe UI"/>
          <w:sz w:val="21"/>
          <w:szCs w:val="21"/>
          <w:lang w:val="es-CO" w:eastAsia="es-CO"/>
        </w:rPr>
        <w:t xml:space="preserve">T(n) = -c_3 + c_1 </w:t>
      </w:r>
      <w:proofErr w:type="spellStart"/>
      <w:r w:rsidR="00FC1A97" w:rsidRPr="00FC1A97">
        <w:rPr>
          <w:rFonts w:ascii="Segoe UI" w:hAnsi="Segoe UI" w:cs="Segoe UI"/>
          <w:sz w:val="21"/>
          <w:szCs w:val="21"/>
          <w:lang w:val="es-CO" w:eastAsia="es-CO"/>
        </w:rPr>
        <w:t>F_n</w:t>
      </w:r>
      <w:proofErr w:type="spellEnd"/>
      <w:r w:rsidR="00FC1A97" w:rsidRPr="00FC1A97">
        <w:rPr>
          <w:rFonts w:ascii="Segoe UI" w:hAnsi="Segoe UI" w:cs="Segoe UI"/>
          <w:sz w:val="21"/>
          <w:szCs w:val="21"/>
          <w:lang w:val="es-CO" w:eastAsia="es-CO"/>
        </w:rPr>
        <w:t xml:space="preserve"> + c_2 </w:t>
      </w:r>
      <w:proofErr w:type="spellStart"/>
      <w:r w:rsidR="00FC1A97" w:rsidRPr="00FC1A97">
        <w:rPr>
          <w:rFonts w:ascii="Segoe UI" w:hAnsi="Segoe UI" w:cs="Segoe UI"/>
          <w:sz w:val="21"/>
          <w:szCs w:val="21"/>
          <w:lang w:val="es-CO" w:eastAsia="es-CO"/>
        </w:rPr>
        <w:t>L_n</w:t>
      </w:r>
      <w:proofErr w:type="spellEnd"/>
      <w:r w:rsidR="00FC1A97" w:rsidRPr="00FC1A97">
        <w:rPr>
          <w:rFonts w:ascii="Segoe UI" w:hAnsi="Segoe UI" w:cs="Segoe UI"/>
          <w:sz w:val="21"/>
          <w:szCs w:val="21"/>
          <w:lang w:val="es-CO" w:eastAsia="es-CO"/>
        </w:rPr>
        <w:t xml:space="preserve"> </w:t>
      </w:r>
    </w:p>
    <w:p w14:paraId="2B4AA032" w14:textId="6E6589D9" w:rsidR="00BC6F35" w:rsidRPr="00917400" w:rsidRDefault="00FC1A97" w:rsidP="00917400">
      <w:pPr>
        <w:suppressAutoHyphens w:val="0"/>
        <w:rPr>
          <w:rFonts w:ascii="Segoe UI" w:hAnsi="Segoe UI" w:cs="Segoe UI"/>
          <w:sz w:val="21"/>
          <w:szCs w:val="21"/>
          <w:lang w:val="es-CO" w:eastAsia="es-CO"/>
        </w:rPr>
      </w:pPr>
      <w:r>
        <w:rPr>
          <w:rFonts w:ascii="Segoe UI" w:hAnsi="Segoe UI" w:cs="Segoe UI"/>
          <w:sz w:val="21"/>
          <w:szCs w:val="21"/>
          <w:lang w:val="es-CO" w:eastAsia="es-CO"/>
        </w:rPr>
        <w:t xml:space="preserve">             </w:t>
      </w:r>
      <w:r w:rsidRPr="00FC1A97">
        <w:rPr>
          <w:rFonts w:ascii="Segoe UI" w:hAnsi="Segoe UI" w:cs="Segoe UI"/>
          <w:sz w:val="21"/>
          <w:szCs w:val="21"/>
          <w:lang w:val="es-CO" w:eastAsia="es-CO"/>
        </w:rPr>
        <w:t xml:space="preserve">Donde </w:t>
      </w:r>
      <w:proofErr w:type="spellStart"/>
      <w:r w:rsidRPr="00FC1A97">
        <w:rPr>
          <w:rFonts w:ascii="Segoe UI" w:hAnsi="Segoe UI" w:cs="Segoe UI"/>
          <w:sz w:val="21"/>
          <w:szCs w:val="21"/>
          <w:lang w:val="es-CO" w:eastAsia="es-CO"/>
        </w:rPr>
        <w:t>F_n</w:t>
      </w:r>
      <w:proofErr w:type="spellEnd"/>
      <w:r w:rsidRPr="00FC1A97">
        <w:rPr>
          <w:rFonts w:ascii="Segoe UI" w:hAnsi="Segoe UI" w:cs="Segoe UI"/>
          <w:sz w:val="21"/>
          <w:szCs w:val="21"/>
          <w:lang w:val="es-CO" w:eastAsia="es-CO"/>
        </w:rPr>
        <w:t xml:space="preserve"> es el </w:t>
      </w:r>
      <w:r w:rsidRPr="00FC1A97">
        <w:rPr>
          <w:rFonts w:ascii="Segoe UI" w:hAnsi="Segoe UI" w:cs="Segoe UI"/>
          <w:sz w:val="21"/>
          <w:szCs w:val="21"/>
          <w:lang w:val="es-CO" w:eastAsia="es-CO"/>
        </w:rPr>
        <w:t>número</w:t>
      </w:r>
      <w:r w:rsidRPr="00FC1A97">
        <w:rPr>
          <w:rFonts w:ascii="Segoe UI" w:hAnsi="Segoe UI" w:cs="Segoe UI"/>
          <w:sz w:val="21"/>
          <w:szCs w:val="21"/>
          <w:lang w:val="es-CO" w:eastAsia="es-CO"/>
        </w:rPr>
        <w:t xml:space="preserve"> de </w:t>
      </w:r>
      <w:r>
        <w:rPr>
          <w:rFonts w:ascii="Segoe UI" w:hAnsi="Segoe UI" w:cs="Segoe UI"/>
          <w:sz w:val="21"/>
          <w:szCs w:val="21"/>
          <w:lang w:val="es-CO" w:eastAsia="es-CO"/>
        </w:rPr>
        <w:t>F</w:t>
      </w:r>
      <w:r w:rsidRPr="00FC1A97">
        <w:rPr>
          <w:rFonts w:ascii="Segoe UI" w:hAnsi="Segoe UI" w:cs="Segoe UI"/>
          <w:sz w:val="21"/>
          <w:szCs w:val="21"/>
          <w:lang w:val="es-CO" w:eastAsia="es-CO"/>
        </w:rPr>
        <w:t>ib</w:t>
      </w:r>
      <w:r>
        <w:rPr>
          <w:rFonts w:ascii="Segoe UI" w:hAnsi="Segoe UI" w:cs="Segoe UI"/>
          <w:sz w:val="21"/>
          <w:szCs w:val="21"/>
          <w:lang w:val="es-CO" w:eastAsia="es-CO"/>
        </w:rPr>
        <w:t>o</w:t>
      </w:r>
      <w:r w:rsidRPr="00FC1A97">
        <w:rPr>
          <w:rFonts w:ascii="Segoe UI" w:hAnsi="Segoe UI" w:cs="Segoe UI"/>
          <w:sz w:val="21"/>
          <w:szCs w:val="21"/>
          <w:lang w:val="es-CO" w:eastAsia="es-CO"/>
        </w:rPr>
        <w:t xml:space="preserve">nacci y </w:t>
      </w:r>
      <w:proofErr w:type="spellStart"/>
      <w:r w:rsidRPr="00FC1A97">
        <w:rPr>
          <w:rFonts w:ascii="Segoe UI" w:hAnsi="Segoe UI" w:cs="Segoe UI"/>
          <w:sz w:val="21"/>
          <w:szCs w:val="21"/>
          <w:lang w:val="es-CO" w:eastAsia="es-CO"/>
        </w:rPr>
        <w:t>L_n</w:t>
      </w:r>
      <w:proofErr w:type="spellEnd"/>
      <w:r w:rsidRPr="00FC1A97">
        <w:rPr>
          <w:rFonts w:ascii="Segoe UI" w:hAnsi="Segoe UI" w:cs="Segoe UI"/>
          <w:sz w:val="21"/>
          <w:szCs w:val="21"/>
          <w:lang w:val="es-CO" w:eastAsia="es-CO"/>
        </w:rPr>
        <w:t xml:space="preserve"> es el </w:t>
      </w:r>
      <w:r w:rsidRPr="00FC1A97">
        <w:rPr>
          <w:rFonts w:ascii="Segoe UI" w:hAnsi="Segoe UI" w:cs="Segoe UI"/>
          <w:sz w:val="21"/>
          <w:szCs w:val="21"/>
          <w:lang w:val="es-CO" w:eastAsia="es-CO"/>
        </w:rPr>
        <w:t>número</w:t>
      </w:r>
      <w:r w:rsidRPr="00FC1A97">
        <w:rPr>
          <w:rFonts w:ascii="Segoe UI" w:hAnsi="Segoe UI" w:cs="Segoe UI"/>
          <w:sz w:val="21"/>
          <w:szCs w:val="21"/>
          <w:lang w:val="es-CO" w:eastAsia="es-CO"/>
        </w:rPr>
        <w:t xml:space="preserve"> de Lucas</w:t>
      </w:r>
      <w:r>
        <w:rPr>
          <w:rFonts w:ascii="Segoe UI" w:hAnsi="Segoe UI" w:cs="Segoe UI"/>
          <w:sz w:val="21"/>
          <w:szCs w:val="21"/>
          <w:lang w:val="es-CO" w:eastAsia="es-CO"/>
        </w:rPr>
        <w:t>.</w:t>
      </w:r>
    </w:p>
    <w:p w14:paraId="47AED16E" w14:textId="54B7A910" w:rsidR="001C368A" w:rsidRPr="001C368A" w:rsidRDefault="007402FD" w:rsidP="001C368A">
      <w:pPr>
        <w:suppressAutoHyphens w:val="0"/>
        <w:rPr>
          <w:rFonts w:ascii="Segoe UI" w:hAnsi="Segoe UI" w:cs="Segoe UI"/>
          <w:sz w:val="21"/>
          <w:szCs w:val="21"/>
          <w:lang w:val="es-CO" w:eastAsia="es-CO"/>
        </w:rPr>
      </w:pPr>
      <w:r>
        <w:rPr>
          <w:b/>
          <w:bCs/>
          <w:color w:val="002060"/>
          <w:sz w:val="22"/>
          <w:szCs w:val="22"/>
        </w:rPr>
        <w:t xml:space="preserve">      </w:t>
      </w:r>
      <w:r w:rsidR="001C368A">
        <w:rPr>
          <w:b/>
          <w:bCs/>
          <w:color w:val="002060"/>
          <w:sz w:val="22"/>
          <w:szCs w:val="22"/>
        </w:rPr>
        <w:t xml:space="preserve">      </w:t>
      </w:r>
      <w:proofErr w:type="spellStart"/>
      <w:r w:rsidRPr="00BC6F35">
        <w:rPr>
          <w:b/>
          <w:bCs/>
          <w:sz w:val="22"/>
          <w:szCs w:val="22"/>
        </w:rPr>
        <w:t>Triangle</w:t>
      </w:r>
      <w:proofErr w:type="spellEnd"/>
      <w:r w:rsidRPr="00BC6F35">
        <w:rPr>
          <w:b/>
          <w:bCs/>
          <w:sz w:val="22"/>
          <w:szCs w:val="22"/>
        </w:rPr>
        <w:t>:</w:t>
      </w:r>
      <w:r w:rsidRPr="007402FD">
        <w:rPr>
          <w:sz w:val="22"/>
          <w:szCs w:val="22"/>
        </w:rPr>
        <w:t xml:space="preserve"> </w:t>
      </w:r>
      <w:r w:rsidR="001C368A" w:rsidRPr="001C368A">
        <w:rPr>
          <w:rFonts w:ascii="Segoe UI" w:hAnsi="Segoe UI" w:cs="Segoe UI"/>
          <w:sz w:val="21"/>
          <w:szCs w:val="21"/>
          <w:lang w:val="es-CO" w:eastAsia="es-CO"/>
        </w:rPr>
        <w:t xml:space="preserve">T(n) = c_2 n + c_1 </w:t>
      </w:r>
    </w:p>
    <w:p w14:paraId="083DA205" w14:textId="29DBC01B" w:rsidR="00BC6F35" w:rsidRPr="001C368A" w:rsidRDefault="001C368A" w:rsidP="001C368A">
      <w:pPr>
        <w:suppressAutoHyphens w:val="0"/>
        <w:rPr>
          <w:rFonts w:ascii="Segoe UI" w:hAnsi="Segoe UI" w:cs="Segoe UI"/>
          <w:sz w:val="21"/>
          <w:szCs w:val="21"/>
          <w:lang w:val="es-CO" w:eastAsia="es-CO"/>
        </w:rPr>
      </w:pPr>
      <w:r>
        <w:rPr>
          <w:sz w:val="22"/>
          <w:szCs w:val="22"/>
        </w:rPr>
        <w:t xml:space="preserve">            Donde </w:t>
      </w:r>
      <w:r w:rsidRPr="001C368A">
        <w:rPr>
          <w:rFonts w:ascii="Segoe UI" w:hAnsi="Segoe UI" w:cs="Segoe UI"/>
          <w:sz w:val="21"/>
          <w:szCs w:val="21"/>
          <w:lang w:val="es-CO" w:eastAsia="es-CO"/>
        </w:rPr>
        <w:t xml:space="preserve">n es </w:t>
      </w:r>
      <w:r w:rsidRPr="001C368A">
        <w:rPr>
          <w:rFonts w:ascii="Segoe UI" w:hAnsi="Segoe UI" w:cs="Segoe UI"/>
          <w:sz w:val="21"/>
          <w:szCs w:val="21"/>
          <w:lang w:val="es-CO" w:eastAsia="es-CO"/>
        </w:rPr>
        <w:t>número</w:t>
      </w:r>
      <w:r w:rsidRPr="001C368A">
        <w:rPr>
          <w:rFonts w:ascii="Segoe UI" w:hAnsi="Segoe UI" w:cs="Segoe UI"/>
          <w:sz w:val="21"/>
          <w:szCs w:val="21"/>
          <w:lang w:val="es-CO" w:eastAsia="es-CO"/>
        </w:rPr>
        <w:t xml:space="preserve"> de filas</w:t>
      </w:r>
      <w:r>
        <w:rPr>
          <w:rFonts w:ascii="Segoe UI" w:hAnsi="Segoe UI" w:cs="Segoe UI"/>
          <w:sz w:val="21"/>
          <w:szCs w:val="21"/>
          <w:lang w:val="es-CO" w:eastAsia="es-CO"/>
        </w:rPr>
        <w:t>.</w:t>
      </w:r>
    </w:p>
    <w:p w14:paraId="50C803C3" w14:textId="68F05CCD" w:rsidR="007402FD" w:rsidRDefault="007402FD" w:rsidP="007402FD">
      <w:pPr>
        <w:suppressAutoHyphens w:val="0"/>
        <w:rPr>
          <w:rFonts w:ascii="Segoe UI" w:hAnsi="Segoe UI" w:cs="Segoe UI"/>
          <w:sz w:val="21"/>
          <w:szCs w:val="21"/>
          <w:lang w:val="es-CO" w:eastAsia="es-CO"/>
        </w:rPr>
      </w:pPr>
      <w:r>
        <w:rPr>
          <w:sz w:val="22"/>
          <w:szCs w:val="22"/>
        </w:rPr>
        <w:t xml:space="preserve">            </w:t>
      </w:r>
      <w:proofErr w:type="spellStart"/>
      <w:r w:rsidRPr="00BC6F35">
        <w:rPr>
          <w:rFonts w:ascii="Segoe UI" w:hAnsi="Segoe UI" w:cs="Segoe UI"/>
          <w:b/>
          <w:bCs/>
          <w:sz w:val="21"/>
          <w:szCs w:val="21"/>
          <w:lang w:val="es-CO" w:eastAsia="es-CO"/>
        </w:rPr>
        <w:t>PowerN</w:t>
      </w:r>
      <w:proofErr w:type="spellEnd"/>
      <w:r w:rsidRPr="00BC6F35">
        <w:rPr>
          <w:rFonts w:ascii="Segoe UI" w:hAnsi="Segoe UI" w:cs="Segoe UI"/>
          <w:b/>
          <w:bCs/>
          <w:sz w:val="21"/>
          <w:szCs w:val="21"/>
          <w:lang w:val="es-CO" w:eastAsia="es-CO"/>
        </w:rPr>
        <w:t>:</w:t>
      </w:r>
      <w:r w:rsidRPr="007402FD">
        <w:rPr>
          <w:rFonts w:ascii="Segoe UI" w:hAnsi="Segoe UI" w:cs="Segoe UI"/>
          <w:sz w:val="21"/>
          <w:szCs w:val="21"/>
          <w:lang w:val="es-CO" w:eastAsia="es-CO"/>
        </w:rPr>
        <w:t xml:space="preserve"> T(</w:t>
      </w:r>
      <w:proofErr w:type="spellStart"/>
      <w:r w:rsidRPr="007402FD">
        <w:rPr>
          <w:rFonts w:ascii="Segoe UI" w:hAnsi="Segoe UI" w:cs="Segoe UI"/>
          <w:sz w:val="21"/>
          <w:szCs w:val="21"/>
          <w:lang w:val="es-CO" w:eastAsia="es-CO"/>
        </w:rPr>
        <w:t>b,n</w:t>
      </w:r>
      <w:proofErr w:type="spellEnd"/>
      <w:r w:rsidRPr="007402FD">
        <w:rPr>
          <w:rFonts w:ascii="Segoe UI" w:hAnsi="Segoe UI" w:cs="Segoe UI"/>
          <w:sz w:val="21"/>
          <w:szCs w:val="21"/>
          <w:lang w:val="es-CO" w:eastAsia="es-CO"/>
        </w:rPr>
        <w:t>) = c_2 + b*T(b,n-1)</w:t>
      </w:r>
    </w:p>
    <w:p w14:paraId="68251EFA" w14:textId="39A27E80" w:rsidR="00BC6F35" w:rsidRPr="007402FD" w:rsidRDefault="001C368A" w:rsidP="007402FD">
      <w:pPr>
        <w:suppressAutoHyphens w:val="0"/>
        <w:rPr>
          <w:rFonts w:ascii="Segoe UI" w:hAnsi="Segoe UI" w:cs="Segoe UI"/>
          <w:sz w:val="21"/>
          <w:szCs w:val="21"/>
          <w:lang w:val="es-CO" w:eastAsia="es-CO"/>
        </w:rPr>
      </w:pPr>
      <w:r>
        <w:rPr>
          <w:rFonts w:ascii="Segoe UI" w:hAnsi="Segoe UI" w:cs="Segoe UI"/>
          <w:sz w:val="21"/>
          <w:szCs w:val="21"/>
          <w:lang w:val="es-CO" w:eastAsia="es-CO"/>
        </w:rPr>
        <w:t xml:space="preserve">             </w:t>
      </w:r>
      <w:r w:rsidRPr="001C368A">
        <w:rPr>
          <w:rFonts w:ascii="Segoe UI" w:hAnsi="Segoe UI" w:cs="Segoe UI"/>
          <w:sz w:val="21"/>
          <w:szCs w:val="21"/>
          <w:lang w:val="es-CO" w:eastAsia="es-CO"/>
        </w:rPr>
        <w:t>Donde b es la base y n el exponente</w:t>
      </w:r>
    </w:p>
    <w:p w14:paraId="33046C65" w14:textId="1D17F040" w:rsidR="001C368A" w:rsidRPr="001C368A" w:rsidRDefault="007402FD" w:rsidP="001C368A">
      <w:pPr>
        <w:suppressAutoHyphens w:val="0"/>
        <w:rPr>
          <w:rFonts w:ascii="Segoe UI" w:hAnsi="Segoe UI" w:cs="Segoe UI"/>
          <w:sz w:val="21"/>
          <w:szCs w:val="21"/>
          <w:lang w:val="es-CO" w:eastAsia="es-CO"/>
        </w:rPr>
      </w:pPr>
      <w:r>
        <w:rPr>
          <w:rFonts w:ascii="Segoe UI" w:hAnsi="Segoe UI" w:cs="Segoe UI"/>
          <w:sz w:val="21"/>
          <w:szCs w:val="21"/>
          <w:lang w:val="es-CO" w:eastAsia="es-CO"/>
        </w:rPr>
        <w:t xml:space="preserve">             </w:t>
      </w:r>
      <w:proofErr w:type="spellStart"/>
      <w:r w:rsidRPr="00BC6F35">
        <w:rPr>
          <w:rFonts w:ascii="Segoe UI" w:hAnsi="Segoe UI" w:cs="Segoe UI"/>
          <w:b/>
          <w:bCs/>
          <w:sz w:val="21"/>
          <w:szCs w:val="21"/>
          <w:lang w:val="es-CO" w:eastAsia="es-CO"/>
        </w:rPr>
        <w:t>bunnyEars</w:t>
      </w:r>
      <w:proofErr w:type="spellEnd"/>
      <w:r w:rsidRPr="00BC6F35">
        <w:rPr>
          <w:rFonts w:ascii="Segoe UI" w:hAnsi="Segoe UI" w:cs="Segoe UI"/>
          <w:b/>
          <w:bCs/>
          <w:sz w:val="21"/>
          <w:szCs w:val="21"/>
          <w:lang w:val="es-CO" w:eastAsia="es-CO"/>
        </w:rPr>
        <w:t>:</w:t>
      </w:r>
      <w:r w:rsidRPr="007402FD">
        <w:rPr>
          <w:rFonts w:ascii="Segoe UI" w:hAnsi="Segoe UI" w:cs="Segoe UI"/>
          <w:sz w:val="21"/>
          <w:szCs w:val="21"/>
          <w:lang w:val="es-CO" w:eastAsia="es-CO"/>
        </w:rPr>
        <w:t xml:space="preserve"> </w:t>
      </w:r>
      <w:r w:rsidR="001C368A" w:rsidRPr="001C368A">
        <w:rPr>
          <w:rFonts w:ascii="Segoe UI" w:hAnsi="Segoe UI" w:cs="Segoe UI"/>
          <w:sz w:val="21"/>
          <w:szCs w:val="21"/>
          <w:lang w:val="es-CO" w:eastAsia="es-CO"/>
        </w:rPr>
        <w:t>T(n) = c_3 n + c_1</w:t>
      </w:r>
    </w:p>
    <w:p w14:paraId="44CBCAC3" w14:textId="57A03F1F" w:rsidR="00BC6F35" w:rsidRPr="007402FD" w:rsidRDefault="001C368A" w:rsidP="007402FD">
      <w:pPr>
        <w:suppressAutoHyphens w:val="0"/>
        <w:rPr>
          <w:rFonts w:ascii="Segoe UI" w:hAnsi="Segoe UI" w:cs="Segoe UI"/>
          <w:sz w:val="21"/>
          <w:szCs w:val="21"/>
          <w:lang w:val="es-CO" w:eastAsia="es-CO"/>
        </w:rPr>
      </w:pPr>
      <w:r>
        <w:rPr>
          <w:rFonts w:ascii="Segoe UI" w:hAnsi="Segoe UI" w:cs="Segoe UI"/>
          <w:sz w:val="21"/>
          <w:szCs w:val="21"/>
          <w:lang w:val="es-CO" w:eastAsia="es-CO"/>
        </w:rPr>
        <w:t xml:space="preserve">             Donde n es el número de conejos.</w:t>
      </w:r>
    </w:p>
    <w:p w14:paraId="4EF42E98" w14:textId="1BBA5D76" w:rsidR="007402FD" w:rsidRDefault="007402FD" w:rsidP="007402FD">
      <w:pPr>
        <w:suppressAutoHyphens w:val="0"/>
        <w:rPr>
          <w:rFonts w:ascii="Segoe UI" w:hAnsi="Segoe UI" w:cs="Segoe UI"/>
          <w:sz w:val="21"/>
          <w:szCs w:val="21"/>
          <w:lang w:val="es-CO" w:eastAsia="es-CO"/>
        </w:rPr>
      </w:pPr>
      <w:r>
        <w:rPr>
          <w:rFonts w:ascii="Segoe UI" w:hAnsi="Segoe UI" w:cs="Segoe UI"/>
          <w:sz w:val="21"/>
          <w:szCs w:val="21"/>
          <w:lang w:val="es-CO" w:eastAsia="es-CO"/>
        </w:rPr>
        <w:t xml:space="preserve">             </w:t>
      </w:r>
      <w:r w:rsidRPr="00BC6F35">
        <w:rPr>
          <w:rFonts w:ascii="Segoe UI" w:hAnsi="Segoe UI" w:cs="Segoe UI"/>
          <w:b/>
          <w:bCs/>
          <w:sz w:val="21"/>
          <w:szCs w:val="21"/>
          <w:lang w:val="es-CO" w:eastAsia="es-CO"/>
        </w:rPr>
        <w:t>bunnyEars2:</w:t>
      </w:r>
      <w:r w:rsidRPr="007402FD">
        <w:rPr>
          <w:rFonts w:ascii="Segoe UI" w:hAnsi="Segoe UI" w:cs="Segoe UI"/>
          <w:sz w:val="21"/>
          <w:szCs w:val="21"/>
          <w:lang w:val="es-CO" w:eastAsia="es-CO"/>
        </w:rPr>
        <w:t xml:space="preserve"> </w:t>
      </w:r>
      <w:r w:rsidR="001C368A" w:rsidRPr="001C368A">
        <w:rPr>
          <w:rFonts w:ascii="Segoe UI" w:hAnsi="Segoe UI" w:cs="Segoe UI"/>
          <w:sz w:val="21"/>
          <w:szCs w:val="21"/>
          <w:lang w:val="es-CO" w:eastAsia="es-CO"/>
        </w:rPr>
        <w:t>T(n) = c_3 n + c_1</w:t>
      </w:r>
    </w:p>
    <w:p w14:paraId="6844719A" w14:textId="738E72D6" w:rsidR="00BC6F35" w:rsidRPr="007402FD" w:rsidRDefault="001C368A" w:rsidP="007402FD">
      <w:pPr>
        <w:suppressAutoHyphens w:val="0"/>
        <w:rPr>
          <w:rFonts w:ascii="Segoe UI" w:hAnsi="Segoe UI" w:cs="Segoe UI"/>
          <w:sz w:val="21"/>
          <w:szCs w:val="21"/>
          <w:lang w:val="es-CO" w:eastAsia="es-CO"/>
        </w:rPr>
      </w:pPr>
      <w:r>
        <w:rPr>
          <w:rFonts w:ascii="Segoe UI" w:hAnsi="Segoe UI" w:cs="Segoe UI"/>
          <w:sz w:val="21"/>
          <w:szCs w:val="21"/>
          <w:lang w:val="es-CO" w:eastAsia="es-CO"/>
        </w:rPr>
        <w:t xml:space="preserve">             </w:t>
      </w:r>
      <w:r>
        <w:rPr>
          <w:rFonts w:ascii="Segoe UI" w:hAnsi="Segoe UI" w:cs="Segoe UI"/>
          <w:sz w:val="21"/>
          <w:szCs w:val="21"/>
          <w:lang w:val="es-CO" w:eastAsia="es-CO"/>
        </w:rPr>
        <w:t>Donde n es el número de conejos.</w:t>
      </w:r>
    </w:p>
    <w:p w14:paraId="2EEADF4C" w14:textId="1F4CDA7C" w:rsidR="00DB02E4" w:rsidRPr="00DB02E4" w:rsidRDefault="00DB02E4" w:rsidP="00DB02E4">
      <w:pPr>
        <w:suppressAutoHyphens w:val="0"/>
        <w:rPr>
          <w:rFonts w:ascii="Segoe UI" w:hAnsi="Segoe UI" w:cs="Segoe UI"/>
          <w:sz w:val="21"/>
          <w:szCs w:val="21"/>
          <w:lang w:val="es-CO" w:eastAsia="es-CO"/>
        </w:rPr>
      </w:pPr>
      <w:r>
        <w:rPr>
          <w:b/>
          <w:bCs/>
          <w:sz w:val="22"/>
          <w:szCs w:val="22"/>
        </w:rPr>
        <w:t xml:space="preserve">            </w:t>
      </w:r>
      <w:r w:rsidR="001C6041" w:rsidRPr="00BC6F35">
        <w:rPr>
          <w:b/>
          <w:bCs/>
          <w:sz w:val="22"/>
          <w:szCs w:val="22"/>
        </w:rPr>
        <w:t>groupSum6:</w:t>
      </w:r>
      <w:r w:rsidR="001C6041" w:rsidRPr="001C6041">
        <w:rPr>
          <w:sz w:val="22"/>
          <w:szCs w:val="22"/>
        </w:rPr>
        <w:t xml:space="preserve"> </w:t>
      </w:r>
      <w:r w:rsidRPr="00DB02E4">
        <w:rPr>
          <w:rFonts w:ascii="Segoe UI" w:hAnsi="Segoe UI" w:cs="Segoe UI"/>
          <w:sz w:val="21"/>
          <w:szCs w:val="21"/>
          <w:lang w:val="es-CO" w:eastAsia="es-CO"/>
        </w:rPr>
        <w:t>T(n, m) = c_2 + T(n - 5, m)</w:t>
      </w:r>
    </w:p>
    <w:p w14:paraId="044FD780" w14:textId="29A1AA1D" w:rsidR="00BC6F35" w:rsidRPr="00DB02E4" w:rsidRDefault="00DB02E4" w:rsidP="00DB02E4">
      <w:pPr>
        <w:suppressAutoHyphens w:val="0"/>
        <w:rPr>
          <w:rFonts w:ascii="Segoe UI" w:hAnsi="Segoe UI" w:cs="Segoe UI"/>
          <w:sz w:val="21"/>
          <w:szCs w:val="21"/>
          <w:lang w:val="es-CO" w:eastAsia="es-CO"/>
        </w:rPr>
      </w:pPr>
      <w:r>
        <w:rPr>
          <w:rFonts w:ascii="Segoe UI" w:hAnsi="Segoe UI" w:cs="Segoe UI"/>
          <w:sz w:val="21"/>
          <w:szCs w:val="21"/>
          <w:lang w:val="es-CO" w:eastAsia="es-CO"/>
        </w:rPr>
        <w:t xml:space="preserve">             </w:t>
      </w:r>
      <w:r w:rsidRPr="00DB02E4">
        <w:rPr>
          <w:rFonts w:ascii="Segoe UI" w:hAnsi="Segoe UI" w:cs="Segoe UI"/>
          <w:sz w:val="21"/>
          <w:szCs w:val="21"/>
          <w:lang w:val="es-CO" w:eastAsia="es-CO"/>
        </w:rPr>
        <w:t>Donde m es un arreglo y n es la suma entre el tamaño del arreglo y la posición del arreglo</w:t>
      </w:r>
      <w:r>
        <w:rPr>
          <w:rFonts w:ascii="Segoe UI" w:hAnsi="Segoe UI" w:cs="Segoe UI"/>
          <w:sz w:val="21"/>
          <w:szCs w:val="21"/>
          <w:lang w:val="es-CO" w:eastAsia="es-CO"/>
        </w:rPr>
        <w:t>.</w:t>
      </w:r>
    </w:p>
    <w:p w14:paraId="171F84DA" w14:textId="7756854A" w:rsidR="00DB02E4" w:rsidRPr="00DB02E4" w:rsidRDefault="00DB02E4" w:rsidP="00DB02E4">
      <w:pPr>
        <w:suppressAutoHyphens w:val="0"/>
        <w:rPr>
          <w:rFonts w:ascii="Segoe UI" w:hAnsi="Segoe UI" w:cs="Segoe UI"/>
          <w:sz w:val="21"/>
          <w:szCs w:val="21"/>
          <w:lang w:val="es-CO" w:eastAsia="es-CO"/>
        </w:rPr>
      </w:pPr>
      <w:r>
        <w:rPr>
          <w:b/>
          <w:bCs/>
          <w:sz w:val="22"/>
          <w:szCs w:val="22"/>
        </w:rPr>
        <w:t xml:space="preserve">            </w:t>
      </w:r>
      <w:proofErr w:type="spellStart"/>
      <w:r w:rsidR="001C6041" w:rsidRPr="00BC6F35">
        <w:rPr>
          <w:b/>
          <w:bCs/>
          <w:sz w:val="22"/>
          <w:szCs w:val="22"/>
        </w:rPr>
        <w:t>groupNoAdj</w:t>
      </w:r>
      <w:proofErr w:type="spellEnd"/>
      <w:r w:rsidR="001C6041" w:rsidRPr="00BC6F35">
        <w:rPr>
          <w:b/>
          <w:bCs/>
          <w:sz w:val="22"/>
          <w:szCs w:val="22"/>
        </w:rPr>
        <w:t>:</w:t>
      </w:r>
      <w:r w:rsidRPr="00DB02E4">
        <w:rPr>
          <w:rFonts w:ascii="Segoe UI" w:hAnsi="Segoe UI" w:cs="Segoe UI"/>
          <w:sz w:val="21"/>
          <w:szCs w:val="21"/>
        </w:rPr>
        <w:t xml:space="preserve"> </w:t>
      </w:r>
      <w:r w:rsidRPr="00DB02E4">
        <w:rPr>
          <w:rFonts w:ascii="Segoe UI" w:hAnsi="Segoe UI" w:cs="Segoe UI"/>
          <w:sz w:val="21"/>
          <w:szCs w:val="21"/>
          <w:lang w:val="es-CO" w:eastAsia="es-CO"/>
        </w:rPr>
        <w:t>T(n, m) = c_3 + T(n + 1, m</w:t>
      </w:r>
      <w:r>
        <w:rPr>
          <w:rFonts w:ascii="Segoe UI" w:hAnsi="Segoe UI" w:cs="Segoe UI"/>
          <w:sz w:val="21"/>
          <w:szCs w:val="21"/>
          <w:lang w:val="es-CO" w:eastAsia="es-CO"/>
        </w:rPr>
        <w:t>)</w:t>
      </w:r>
    </w:p>
    <w:p w14:paraId="05373C85" w14:textId="77777777" w:rsidR="00DB02E4" w:rsidRDefault="00DB02E4" w:rsidP="00DB02E4">
      <w:pPr>
        <w:suppressAutoHyphens w:val="0"/>
        <w:rPr>
          <w:rFonts w:ascii="Segoe UI" w:hAnsi="Segoe UI" w:cs="Segoe UI"/>
          <w:sz w:val="21"/>
          <w:szCs w:val="21"/>
          <w:lang w:val="es-CO" w:eastAsia="es-CO"/>
        </w:rPr>
      </w:pPr>
      <w:r>
        <w:rPr>
          <w:sz w:val="22"/>
          <w:szCs w:val="22"/>
        </w:rPr>
        <w:t xml:space="preserve">            </w:t>
      </w:r>
      <w:r w:rsidRPr="00DB02E4">
        <w:rPr>
          <w:rFonts w:ascii="Segoe UI" w:hAnsi="Segoe UI" w:cs="Segoe UI"/>
          <w:sz w:val="21"/>
          <w:szCs w:val="21"/>
          <w:lang w:val="es-CO" w:eastAsia="es-CO"/>
        </w:rPr>
        <w:t>Donde m es un arreglo y n es la suma entre el tamaño del arreglo y la posición del</w:t>
      </w:r>
      <w:r>
        <w:rPr>
          <w:rFonts w:ascii="Segoe UI" w:hAnsi="Segoe UI" w:cs="Segoe UI"/>
          <w:sz w:val="21"/>
          <w:szCs w:val="21"/>
          <w:lang w:val="es-CO" w:eastAsia="es-CO"/>
        </w:rPr>
        <w:t xml:space="preserve"> arreglo.                               </w:t>
      </w:r>
    </w:p>
    <w:p w14:paraId="57359A9C" w14:textId="75F9A3A2" w:rsidR="001C6041" w:rsidRDefault="00DB02E4" w:rsidP="00DB02E4">
      <w:pPr>
        <w:suppressAutoHyphens w:val="0"/>
        <w:rPr>
          <w:sz w:val="22"/>
          <w:szCs w:val="22"/>
        </w:rPr>
      </w:pPr>
      <w:r>
        <w:rPr>
          <w:rFonts w:ascii="Segoe UI" w:hAnsi="Segoe UI" w:cs="Segoe UI"/>
          <w:sz w:val="21"/>
          <w:szCs w:val="21"/>
          <w:lang w:val="es-CO" w:eastAsia="es-CO"/>
        </w:rPr>
        <w:t xml:space="preserve">             </w:t>
      </w:r>
      <w:r w:rsidR="001C6041" w:rsidRPr="00BC6F35">
        <w:rPr>
          <w:b/>
          <w:bCs/>
          <w:sz w:val="22"/>
          <w:szCs w:val="22"/>
        </w:rPr>
        <w:t>groupSum5:</w:t>
      </w:r>
      <w:r w:rsidR="001C6041" w:rsidRPr="001C6041">
        <w:rPr>
          <w:sz w:val="22"/>
          <w:szCs w:val="22"/>
        </w:rPr>
        <w:t xml:space="preserve">T(n, m, b) = c_2 + T(n + 2, m, b - m(n)) </w:t>
      </w:r>
    </w:p>
    <w:p w14:paraId="7CC707E9" w14:textId="0A8AEFFD" w:rsidR="00BC6F35" w:rsidRPr="00DB02E4" w:rsidRDefault="00DB02E4" w:rsidP="00DB02E4">
      <w:pPr>
        <w:suppressAutoHyphens w:val="0"/>
        <w:rPr>
          <w:rFonts w:ascii="Segoe UI" w:hAnsi="Segoe UI" w:cs="Segoe UI"/>
          <w:sz w:val="21"/>
          <w:szCs w:val="21"/>
          <w:lang w:val="es-CO" w:eastAsia="es-CO"/>
        </w:rPr>
      </w:pPr>
      <w:r>
        <w:rPr>
          <w:rFonts w:ascii="Segoe UI" w:hAnsi="Segoe UI" w:cs="Segoe UI"/>
          <w:sz w:val="21"/>
          <w:szCs w:val="21"/>
          <w:lang w:val="es-CO" w:eastAsia="es-CO"/>
        </w:rPr>
        <w:t xml:space="preserve">             </w:t>
      </w:r>
      <w:r w:rsidRPr="00DB02E4">
        <w:rPr>
          <w:rFonts w:ascii="Segoe UI" w:hAnsi="Segoe UI" w:cs="Segoe UI"/>
          <w:sz w:val="21"/>
          <w:szCs w:val="21"/>
          <w:lang w:val="es-CO" w:eastAsia="es-CO"/>
        </w:rPr>
        <w:t>Donde n es la posición en el arreglo, m es el arreglo y b es el tamaño del arreglo</w:t>
      </w:r>
      <w:r>
        <w:rPr>
          <w:rFonts w:ascii="Segoe UI" w:hAnsi="Segoe UI" w:cs="Segoe UI"/>
          <w:sz w:val="21"/>
          <w:szCs w:val="21"/>
          <w:lang w:val="es-CO" w:eastAsia="es-CO"/>
        </w:rPr>
        <w:t>.</w:t>
      </w:r>
    </w:p>
    <w:p w14:paraId="654B3317" w14:textId="7A876968" w:rsidR="001C6041" w:rsidRDefault="001C6041" w:rsidP="007402FD">
      <w:pPr>
        <w:pStyle w:val="Prrafodelista"/>
        <w:ind w:left="708"/>
        <w:jc w:val="both"/>
        <w:rPr>
          <w:sz w:val="22"/>
          <w:szCs w:val="22"/>
        </w:rPr>
      </w:pPr>
      <w:proofErr w:type="spellStart"/>
      <w:r w:rsidRPr="00BC6F35">
        <w:rPr>
          <w:b/>
          <w:bCs/>
          <w:sz w:val="22"/>
          <w:szCs w:val="22"/>
        </w:rPr>
        <w:t>groupSumClump:</w:t>
      </w:r>
      <w:r w:rsidRPr="001C6041">
        <w:rPr>
          <w:sz w:val="22"/>
          <w:szCs w:val="22"/>
        </w:rPr>
        <w:t>T</w:t>
      </w:r>
      <w:proofErr w:type="spellEnd"/>
      <w:r w:rsidRPr="001C6041">
        <w:rPr>
          <w:sz w:val="22"/>
          <w:szCs w:val="22"/>
        </w:rPr>
        <w:t>(a, b, c) = 2 T(a, b, c) + c_3 + c_4</w:t>
      </w:r>
    </w:p>
    <w:p w14:paraId="37E3AD0C" w14:textId="7A67D3C1" w:rsidR="00BC6F35" w:rsidRPr="00DB02E4" w:rsidRDefault="00DB02E4" w:rsidP="00DB02E4">
      <w:pPr>
        <w:suppressAutoHyphens w:val="0"/>
        <w:rPr>
          <w:rFonts w:ascii="Segoe UI" w:hAnsi="Segoe UI" w:cs="Segoe UI"/>
          <w:sz w:val="21"/>
          <w:szCs w:val="21"/>
          <w:lang w:val="es-CO" w:eastAsia="es-CO"/>
        </w:rPr>
      </w:pPr>
      <w:r>
        <w:rPr>
          <w:rFonts w:ascii="Segoe UI" w:hAnsi="Segoe UI" w:cs="Segoe UI"/>
          <w:sz w:val="21"/>
          <w:szCs w:val="21"/>
          <w:lang w:val="es-CO" w:eastAsia="es-CO"/>
        </w:rPr>
        <w:t xml:space="preserve">            </w:t>
      </w:r>
      <w:r>
        <w:rPr>
          <w:rFonts w:ascii="Segoe UI" w:hAnsi="Segoe UI" w:cs="Segoe UI"/>
          <w:sz w:val="21"/>
          <w:szCs w:val="21"/>
          <w:lang w:val="es-CO" w:eastAsia="es-CO"/>
        </w:rPr>
        <w:t xml:space="preserve"> </w:t>
      </w:r>
      <w:r w:rsidRPr="00DB02E4">
        <w:rPr>
          <w:rFonts w:ascii="Segoe UI" w:hAnsi="Segoe UI" w:cs="Segoe UI"/>
          <w:sz w:val="21"/>
          <w:szCs w:val="21"/>
          <w:lang w:val="es-CO" w:eastAsia="es-CO"/>
        </w:rPr>
        <w:t xml:space="preserve">Donde </w:t>
      </w:r>
      <w:r>
        <w:rPr>
          <w:rFonts w:ascii="Segoe UI" w:hAnsi="Segoe UI" w:cs="Segoe UI"/>
          <w:sz w:val="21"/>
          <w:szCs w:val="21"/>
          <w:lang w:val="es-CO" w:eastAsia="es-CO"/>
        </w:rPr>
        <w:t>a</w:t>
      </w:r>
      <w:r w:rsidRPr="00DB02E4">
        <w:rPr>
          <w:rFonts w:ascii="Segoe UI" w:hAnsi="Segoe UI" w:cs="Segoe UI"/>
          <w:sz w:val="21"/>
          <w:szCs w:val="21"/>
          <w:lang w:val="es-CO" w:eastAsia="es-CO"/>
        </w:rPr>
        <w:t xml:space="preserve"> es la posición en el arreglo, </w:t>
      </w:r>
      <w:r>
        <w:rPr>
          <w:rFonts w:ascii="Segoe UI" w:hAnsi="Segoe UI" w:cs="Segoe UI"/>
          <w:sz w:val="21"/>
          <w:szCs w:val="21"/>
          <w:lang w:val="es-CO" w:eastAsia="es-CO"/>
        </w:rPr>
        <w:t>b</w:t>
      </w:r>
      <w:r w:rsidRPr="00DB02E4">
        <w:rPr>
          <w:rFonts w:ascii="Segoe UI" w:hAnsi="Segoe UI" w:cs="Segoe UI"/>
          <w:sz w:val="21"/>
          <w:szCs w:val="21"/>
          <w:lang w:val="es-CO" w:eastAsia="es-CO"/>
        </w:rPr>
        <w:t xml:space="preserve"> es el arreglo y </w:t>
      </w:r>
      <w:r>
        <w:rPr>
          <w:rFonts w:ascii="Segoe UI" w:hAnsi="Segoe UI" w:cs="Segoe UI"/>
          <w:sz w:val="21"/>
          <w:szCs w:val="21"/>
          <w:lang w:val="es-CO" w:eastAsia="es-CO"/>
        </w:rPr>
        <w:t xml:space="preserve">c </w:t>
      </w:r>
      <w:r w:rsidRPr="00DB02E4">
        <w:rPr>
          <w:rFonts w:ascii="Segoe UI" w:hAnsi="Segoe UI" w:cs="Segoe UI"/>
          <w:sz w:val="21"/>
          <w:szCs w:val="21"/>
          <w:lang w:val="es-CO" w:eastAsia="es-CO"/>
        </w:rPr>
        <w:t>es el tamaño del arreglo</w:t>
      </w:r>
      <w:r>
        <w:rPr>
          <w:rFonts w:ascii="Segoe UI" w:hAnsi="Segoe UI" w:cs="Segoe UI"/>
          <w:sz w:val="21"/>
          <w:szCs w:val="21"/>
          <w:lang w:val="es-CO" w:eastAsia="es-CO"/>
        </w:rPr>
        <w:t>.</w:t>
      </w:r>
    </w:p>
    <w:p w14:paraId="7FC9D866" w14:textId="3BDB82BD" w:rsidR="001C6041" w:rsidRDefault="001C6041" w:rsidP="00320EFF">
      <w:pPr>
        <w:pStyle w:val="Prrafodelista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BC6F35">
        <w:rPr>
          <w:b/>
          <w:bCs/>
          <w:sz w:val="22"/>
          <w:szCs w:val="22"/>
        </w:rPr>
        <w:t>splitOdd10:</w:t>
      </w:r>
      <w:r w:rsidRPr="001C6041">
        <w:rPr>
          <w:sz w:val="22"/>
          <w:szCs w:val="22"/>
        </w:rPr>
        <w:t xml:space="preserve"> T(</w:t>
      </w:r>
      <w:proofErr w:type="spellStart"/>
      <w:r w:rsidRPr="001C6041">
        <w:rPr>
          <w:sz w:val="22"/>
          <w:szCs w:val="22"/>
        </w:rPr>
        <w:t>a,b</w:t>
      </w:r>
      <w:proofErr w:type="spellEnd"/>
      <w:r w:rsidRPr="001C6041">
        <w:rPr>
          <w:sz w:val="22"/>
          <w:szCs w:val="22"/>
        </w:rPr>
        <w:t>)=c_2+ T(a+1,b)</w:t>
      </w:r>
    </w:p>
    <w:p w14:paraId="668499AA" w14:textId="2BEC2782" w:rsidR="00FF29B3" w:rsidRPr="00FF29B3" w:rsidRDefault="00FF29B3" w:rsidP="00FF29B3">
      <w:pPr>
        <w:suppressAutoHyphens w:val="0"/>
        <w:rPr>
          <w:rFonts w:ascii="Segoe UI" w:hAnsi="Segoe UI" w:cs="Segoe UI"/>
          <w:sz w:val="21"/>
          <w:szCs w:val="21"/>
          <w:lang w:val="es-CO" w:eastAsia="es-CO"/>
        </w:rPr>
      </w:pPr>
      <w:r>
        <w:rPr>
          <w:rFonts w:ascii="Segoe UI" w:hAnsi="Segoe UI" w:cs="Segoe UI"/>
          <w:sz w:val="21"/>
          <w:szCs w:val="21"/>
          <w:lang w:val="es-CO" w:eastAsia="es-CO"/>
        </w:rPr>
        <w:t xml:space="preserve">             </w:t>
      </w:r>
      <w:r w:rsidRPr="00FF29B3">
        <w:rPr>
          <w:rFonts w:ascii="Segoe UI" w:hAnsi="Segoe UI" w:cs="Segoe UI"/>
          <w:sz w:val="21"/>
          <w:szCs w:val="21"/>
          <w:lang w:val="es-CO" w:eastAsia="es-CO"/>
        </w:rPr>
        <w:t xml:space="preserve">Donde a es la </w:t>
      </w:r>
      <w:r w:rsidR="005002D4" w:rsidRPr="00FF29B3">
        <w:rPr>
          <w:rFonts w:ascii="Segoe UI" w:hAnsi="Segoe UI" w:cs="Segoe UI"/>
          <w:sz w:val="21"/>
          <w:szCs w:val="21"/>
          <w:lang w:val="es-CO" w:eastAsia="es-CO"/>
        </w:rPr>
        <w:t>posición</w:t>
      </w:r>
      <w:r w:rsidRPr="00FF29B3">
        <w:rPr>
          <w:rFonts w:ascii="Segoe UI" w:hAnsi="Segoe UI" w:cs="Segoe UI"/>
          <w:sz w:val="21"/>
          <w:szCs w:val="21"/>
          <w:lang w:val="es-CO" w:eastAsia="es-CO"/>
        </w:rPr>
        <w:t>, b es el arreglo</w:t>
      </w:r>
      <w:r>
        <w:rPr>
          <w:rFonts w:ascii="Segoe UI" w:hAnsi="Segoe UI" w:cs="Segoe UI"/>
          <w:sz w:val="21"/>
          <w:szCs w:val="21"/>
          <w:lang w:val="es-CO" w:eastAsia="es-CO"/>
        </w:rPr>
        <w:t>.</w:t>
      </w:r>
    </w:p>
    <w:p w14:paraId="10EE1DB6" w14:textId="53B11BF4" w:rsidR="003F4C22" w:rsidRPr="00320EFF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</w:p>
    <w:p w14:paraId="6E1055A9" w14:textId="77777777" w:rsidR="006F47C4" w:rsidRPr="006F47C4" w:rsidRDefault="006F47C4" w:rsidP="00320EFF">
      <w:pPr>
        <w:jc w:val="both"/>
        <w:rPr>
          <w:b/>
          <w:bCs/>
          <w:sz w:val="22"/>
          <w:szCs w:val="22"/>
        </w:rPr>
      </w:pP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77E3C833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2D06C562" w14:textId="08EECFCE" w:rsidR="006F47C4" w:rsidRDefault="00E73506" w:rsidP="003F4C22">
      <w:pPr>
        <w:ind w:left="360"/>
        <w:jc w:val="both"/>
        <w:rPr>
          <w:b/>
          <w:bCs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>4.1</w:t>
      </w:r>
    </w:p>
    <w:p w14:paraId="4CA6B667" w14:textId="4A19E1CE" w:rsidR="00E73506" w:rsidRPr="00E77442" w:rsidRDefault="002C5F1A" w:rsidP="00E73506">
      <w:pPr>
        <w:pStyle w:val="Prrafodelista"/>
        <w:numPr>
          <w:ilvl w:val="0"/>
          <w:numId w:val="21"/>
        </w:numPr>
        <w:jc w:val="both"/>
        <w:rPr>
          <w:i/>
          <w:sz w:val="22"/>
          <w:szCs w:val="22"/>
        </w:rPr>
      </w:pPr>
      <w:r w:rsidRPr="00E77442">
        <w:rPr>
          <w:i/>
          <w:sz w:val="22"/>
          <w:szCs w:val="22"/>
        </w:rPr>
        <w:t>c</w:t>
      </w:r>
    </w:p>
    <w:p w14:paraId="6D5511E8" w14:textId="6803963A" w:rsidR="00E73506" w:rsidRPr="00E77442" w:rsidRDefault="00E77442" w:rsidP="00E73506">
      <w:pPr>
        <w:pStyle w:val="Prrafodelista"/>
        <w:numPr>
          <w:ilvl w:val="0"/>
          <w:numId w:val="21"/>
        </w:numPr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c</w:t>
      </w:r>
    </w:p>
    <w:p w14:paraId="515FB90A" w14:textId="5AE2F912" w:rsidR="00E77442" w:rsidRDefault="002C5F1A" w:rsidP="00414BBE">
      <w:pPr>
        <w:pStyle w:val="Prrafodelista"/>
        <w:numPr>
          <w:ilvl w:val="0"/>
          <w:numId w:val="21"/>
        </w:numPr>
        <w:jc w:val="both"/>
        <w:rPr>
          <w:i/>
          <w:sz w:val="22"/>
          <w:szCs w:val="22"/>
        </w:rPr>
      </w:pPr>
      <w:r w:rsidRPr="00E77442">
        <w:rPr>
          <w:i/>
          <w:sz w:val="22"/>
          <w:szCs w:val="22"/>
        </w:rPr>
        <w:t>a</w:t>
      </w:r>
    </w:p>
    <w:p w14:paraId="507A0067" w14:textId="77777777" w:rsidR="00BC6F35" w:rsidRDefault="00BC6F35" w:rsidP="00414BBE">
      <w:pPr>
        <w:pStyle w:val="Prrafodelista"/>
        <w:numPr>
          <w:ilvl w:val="0"/>
          <w:numId w:val="21"/>
        </w:numPr>
        <w:jc w:val="both"/>
        <w:rPr>
          <w:i/>
          <w:sz w:val="22"/>
          <w:szCs w:val="22"/>
        </w:rPr>
      </w:pPr>
    </w:p>
    <w:p w14:paraId="1569D652" w14:textId="540E29D8" w:rsidR="00BC6F35" w:rsidRDefault="00BC6F35" w:rsidP="00BC6F35">
      <w:pPr>
        <w:jc w:val="both"/>
        <w:rPr>
          <w:b/>
          <w:bCs/>
          <w:i/>
          <w:sz w:val="22"/>
          <w:szCs w:val="22"/>
        </w:rPr>
      </w:pPr>
      <w:r>
        <w:rPr>
          <w:i/>
          <w:sz w:val="22"/>
          <w:szCs w:val="22"/>
        </w:rPr>
        <w:t xml:space="preserve">     </w:t>
      </w:r>
      <w:r>
        <w:rPr>
          <w:b/>
          <w:bCs/>
          <w:i/>
          <w:sz w:val="22"/>
          <w:szCs w:val="22"/>
        </w:rPr>
        <w:t>4.</w:t>
      </w:r>
      <w:r>
        <w:rPr>
          <w:b/>
          <w:bCs/>
          <w:i/>
          <w:sz w:val="22"/>
          <w:szCs w:val="22"/>
        </w:rPr>
        <w:t>2</w:t>
      </w:r>
    </w:p>
    <w:p w14:paraId="184FB606" w14:textId="7F91A66C" w:rsidR="00BC6F35" w:rsidRPr="00E77442" w:rsidRDefault="00BC6F35" w:rsidP="00BC6F35">
      <w:pPr>
        <w:pStyle w:val="Prrafodelista"/>
        <w:numPr>
          <w:ilvl w:val="0"/>
          <w:numId w:val="28"/>
        </w:numPr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b</w:t>
      </w:r>
    </w:p>
    <w:p w14:paraId="278C58F1" w14:textId="444FBCAA" w:rsidR="00BC6F35" w:rsidRPr="00BC6F35" w:rsidRDefault="00BC6F35" w:rsidP="00BC6F35">
      <w:pPr>
        <w:pStyle w:val="Prrafodelista"/>
        <w:numPr>
          <w:ilvl w:val="0"/>
          <w:numId w:val="28"/>
        </w:numPr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a, b, d</w:t>
      </w:r>
    </w:p>
    <w:p w14:paraId="6468AF2B" w14:textId="77777777" w:rsidR="00E77442" w:rsidRDefault="00E77442" w:rsidP="00E77442">
      <w:pPr>
        <w:pStyle w:val="Prrafodelista"/>
        <w:ind w:left="1080"/>
        <w:jc w:val="both"/>
        <w:rPr>
          <w:b/>
          <w:bCs/>
          <w:i/>
          <w:sz w:val="22"/>
          <w:szCs w:val="22"/>
        </w:rPr>
      </w:pPr>
    </w:p>
    <w:p w14:paraId="284B3DFE" w14:textId="4B357089" w:rsidR="00E77442" w:rsidRDefault="00E77442" w:rsidP="00E77442">
      <w:pPr>
        <w:jc w:val="both"/>
        <w:rPr>
          <w:b/>
          <w:bCs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 xml:space="preserve">     4.3</w:t>
      </w:r>
    </w:p>
    <w:p w14:paraId="6995F909" w14:textId="02BA226C" w:rsidR="00E77442" w:rsidRPr="00E77442" w:rsidRDefault="00E77442" w:rsidP="00E77442">
      <w:pPr>
        <w:pStyle w:val="Prrafodelista"/>
        <w:numPr>
          <w:ilvl w:val="0"/>
          <w:numId w:val="26"/>
        </w:numPr>
        <w:jc w:val="both"/>
        <w:rPr>
          <w:i/>
          <w:sz w:val="22"/>
          <w:szCs w:val="22"/>
        </w:rPr>
      </w:pPr>
      <w:r w:rsidRPr="00E77442">
        <w:rPr>
          <w:i/>
          <w:sz w:val="22"/>
          <w:szCs w:val="22"/>
        </w:rPr>
        <w:t>b</w:t>
      </w:r>
    </w:p>
    <w:p w14:paraId="39C727E1" w14:textId="77777777" w:rsidR="00E77442" w:rsidRDefault="00E77442" w:rsidP="00E77442">
      <w:pPr>
        <w:pStyle w:val="Prrafodelista"/>
        <w:ind w:left="1080"/>
        <w:jc w:val="both"/>
        <w:rPr>
          <w:b/>
          <w:bCs/>
          <w:i/>
          <w:sz w:val="22"/>
          <w:szCs w:val="22"/>
        </w:rPr>
      </w:pPr>
    </w:p>
    <w:p w14:paraId="5D05CFF6" w14:textId="6AD847E5" w:rsidR="00E77442" w:rsidRDefault="00E77442" w:rsidP="00E77442">
      <w:pPr>
        <w:jc w:val="both"/>
        <w:rPr>
          <w:b/>
          <w:bCs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 xml:space="preserve">     4.4.1</w:t>
      </w:r>
    </w:p>
    <w:p w14:paraId="4307FF69" w14:textId="0A53A307" w:rsidR="00E77442" w:rsidRPr="00E77442" w:rsidRDefault="00E77442" w:rsidP="00E77442">
      <w:pPr>
        <w:pStyle w:val="Prrafodelista"/>
        <w:numPr>
          <w:ilvl w:val="0"/>
          <w:numId w:val="27"/>
        </w:numPr>
        <w:jc w:val="both"/>
        <w:rPr>
          <w:i/>
          <w:sz w:val="22"/>
          <w:szCs w:val="22"/>
        </w:rPr>
      </w:pPr>
      <w:r w:rsidRPr="00E77442">
        <w:rPr>
          <w:i/>
          <w:sz w:val="22"/>
          <w:szCs w:val="22"/>
        </w:rPr>
        <w:t>c</w:t>
      </w:r>
    </w:p>
    <w:p w14:paraId="5756DED9" w14:textId="604A9537" w:rsidR="00E77442" w:rsidRPr="00E77442" w:rsidRDefault="00E77442" w:rsidP="00E77442">
      <w:pPr>
        <w:jc w:val="both"/>
        <w:rPr>
          <w:i/>
          <w:sz w:val="22"/>
          <w:szCs w:val="22"/>
        </w:rPr>
      </w:pPr>
    </w:p>
    <w:p w14:paraId="1F2ECC10" w14:textId="77777777" w:rsidR="00E77442" w:rsidRDefault="00282097" w:rsidP="00E77442">
      <w:pPr>
        <w:jc w:val="both"/>
        <w:rPr>
          <w:b/>
          <w:bCs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 xml:space="preserve">   </w:t>
      </w:r>
      <w:r w:rsidR="00E77442">
        <w:rPr>
          <w:b/>
          <w:bCs/>
          <w:i/>
          <w:sz w:val="22"/>
          <w:szCs w:val="22"/>
        </w:rPr>
        <w:t xml:space="preserve">  </w:t>
      </w:r>
      <w:r>
        <w:rPr>
          <w:b/>
          <w:bCs/>
          <w:i/>
          <w:sz w:val="22"/>
          <w:szCs w:val="22"/>
        </w:rPr>
        <w:t>4.5</w:t>
      </w:r>
    </w:p>
    <w:p w14:paraId="5B6E6C65" w14:textId="3DE7A9CF" w:rsidR="00282097" w:rsidRPr="00E77442" w:rsidRDefault="00E77442" w:rsidP="00E77442">
      <w:pPr>
        <w:jc w:val="both"/>
        <w:rPr>
          <w:i/>
          <w:sz w:val="22"/>
          <w:szCs w:val="22"/>
        </w:rPr>
      </w:pPr>
      <w:r w:rsidRPr="00E77442">
        <w:rPr>
          <w:i/>
          <w:sz w:val="22"/>
          <w:szCs w:val="22"/>
        </w:rPr>
        <w:t xml:space="preserve">            1.</w:t>
      </w:r>
      <w:r>
        <w:rPr>
          <w:i/>
          <w:sz w:val="22"/>
          <w:szCs w:val="22"/>
        </w:rPr>
        <w:t xml:space="preserve">  </w:t>
      </w:r>
      <w:r w:rsidRPr="00E77442">
        <w:rPr>
          <w:i/>
          <w:sz w:val="22"/>
          <w:szCs w:val="22"/>
        </w:rPr>
        <w:t xml:space="preserve"> a</w:t>
      </w:r>
    </w:p>
    <w:p w14:paraId="4AA9C3CE" w14:textId="2A0907C0" w:rsidR="00282097" w:rsidRPr="00E77442" w:rsidRDefault="00E77442" w:rsidP="00E77442">
      <w:pPr>
        <w:pStyle w:val="Prrafodelista"/>
        <w:numPr>
          <w:ilvl w:val="0"/>
          <w:numId w:val="26"/>
        </w:numPr>
        <w:jc w:val="both"/>
        <w:rPr>
          <w:i/>
          <w:sz w:val="22"/>
          <w:szCs w:val="22"/>
        </w:rPr>
      </w:pPr>
      <w:r w:rsidRPr="00E77442">
        <w:rPr>
          <w:i/>
          <w:sz w:val="22"/>
          <w:szCs w:val="22"/>
        </w:rPr>
        <w:t>a</w:t>
      </w:r>
    </w:p>
    <w:p w14:paraId="4417174A" w14:textId="77777777" w:rsidR="00282097" w:rsidRPr="00282097" w:rsidRDefault="00282097" w:rsidP="00282097">
      <w:pPr>
        <w:jc w:val="both"/>
        <w:rPr>
          <w:b/>
          <w:bCs/>
          <w:i/>
          <w:sz w:val="22"/>
          <w:szCs w:val="22"/>
        </w:rPr>
      </w:pPr>
    </w:p>
    <w:p w14:paraId="7F1F4BCE" w14:textId="71A01C55" w:rsidR="003F4C22" w:rsidRPr="003F4C22" w:rsidRDefault="003F4C22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0F70EA18" w14:textId="3838336C" w:rsidR="007B5F04" w:rsidRPr="007B5F04" w:rsidRDefault="007B5F04" w:rsidP="007B5F04">
      <w:pPr>
        <w:ind w:left="426"/>
        <w:jc w:val="both"/>
        <w:rPr>
          <w:i/>
          <w:sz w:val="22"/>
          <w:szCs w:val="22"/>
        </w:rPr>
      </w:pPr>
    </w:p>
    <w:sectPr w:rsidR="007B5F04" w:rsidRPr="007B5F04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4D043" w14:textId="77777777" w:rsidR="00607CE5" w:rsidRDefault="00607CE5" w:rsidP="004071A1">
      <w:r>
        <w:separator/>
      </w:r>
    </w:p>
  </w:endnote>
  <w:endnote w:type="continuationSeparator" w:id="0">
    <w:p w14:paraId="6D1995DF" w14:textId="77777777" w:rsidR="00607CE5" w:rsidRDefault="00607CE5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C1474" w14:textId="77777777" w:rsidR="00607CE5" w:rsidRDefault="00607CE5" w:rsidP="004071A1">
      <w:r>
        <w:separator/>
      </w:r>
    </w:p>
  </w:footnote>
  <w:footnote w:type="continuationSeparator" w:id="0">
    <w:p w14:paraId="571193EC" w14:textId="77777777" w:rsidR="00607CE5" w:rsidRDefault="00607CE5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B9D053E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3F4C22" w:rsidRPr="003F4C22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B54BF"/>
    <w:multiLevelType w:val="hybridMultilevel"/>
    <w:tmpl w:val="E14E19C4"/>
    <w:lvl w:ilvl="0" w:tplc="240A000F">
      <w:start w:val="1"/>
      <w:numFmt w:val="decimal"/>
      <w:lvlText w:val="%1."/>
      <w:lvlJc w:val="left"/>
      <w:pPr>
        <w:ind w:left="1020" w:hanging="360"/>
      </w:pPr>
    </w:lvl>
    <w:lvl w:ilvl="1" w:tplc="240A0019" w:tentative="1">
      <w:start w:val="1"/>
      <w:numFmt w:val="lowerLetter"/>
      <w:lvlText w:val="%2."/>
      <w:lvlJc w:val="left"/>
      <w:pPr>
        <w:ind w:left="1740" w:hanging="360"/>
      </w:pPr>
    </w:lvl>
    <w:lvl w:ilvl="2" w:tplc="240A001B" w:tentative="1">
      <w:start w:val="1"/>
      <w:numFmt w:val="lowerRoman"/>
      <w:lvlText w:val="%3."/>
      <w:lvlJc w:val="right"/>
      <w:pPr>
        <w:ind w:left="2460" w:hanging="180"/>
      </w:pPr>
    </w:lvl>
    <w:lvl w:ilvl="3" w:tplc="240A000F" w:tentative="1">
      <w:start w:val="1"/>
      <w:numFmt w:val="decimal"/>
      <w:lvlText w:val="%4."/>
      <w:lvlJc w:val="left"/>
      <w:pPr>
        <w:ind w:left="3180" w:hanging="360"/>
      </w:pPr>
    </w:lvl>
    <w:lvl w:ilvl="4" w:tplc="240A0019" w:tentative="1">
      <w:start w:val="1"/>
      <w:numFmt w:val="lowerLetter"/>
      <w:lvlText w:val="%5."/>
      <w:lvlJc w:val="left"/>
      <w:pPr>
        <w:ind w:left="3900" w:hanging="360"/>
      </w:pPr>
    </w:lvl>
    <w:lvl w:ilvl="5" w:tplc="240A001B" w:tentative="1">
      <w:start w:val="1"/>
      <w:numFmt w:val="lowerRoman"/>
      <w:lvlText w:val="%6."/>
      <w:lvlJc w:val="right"/>
      <w:pPr>
        <w:ind w:left="4620" w:hanging="180"/>
      </w:pPr>
    </w:lvl>
    <w:lvl w:ilvl="6" w:tplc="240A000F" w:tentative="1">
      <w:start w:val="1"/>
      <w:numFmt w:val="decimal"/>
      <w:lvlText w:val="%7."/>
      <w:lvlJc w:val="left"/>
      <w:pPr>
        <w:ind w:left="5340" w:hanging="360"/>
      </w:pPr>
    </w:lvl>
    <w:lvl w:ilvl="7" w:tplc="240A0019" w:tentative="1">
      <w:start w:val="1"/>
      <w:numFmt w:val="lowerLetter"/>
      <w:lvlText w:val="%8."/>
      <w:lvlJc w:val="left"/>
      <w:pPr>
        <w:ind w:left="6060" w:hanging="360"/>
      </w:pPr>
    </w:lvl>
    <w:lvl w:ilvl="8" w:tplc="24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2CF3266A"/>
    <w:multiLevelType w:val="hybridMultilevel"/>
    <w:tmpl w:val="E064F1A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9" w15:restartNumberingAfterBreak="0">
    <w:nsid w:val="32AF3264"/>
    <w:multiLevelType w:val="hybridMultilevel"/>
    <w:tmpl w:val="E064F1A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11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12F3"/>
    <w:multiLevelType w:val="hybridMultilevel"/>
    <w:tmpl w:val="47841E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6" w15:restartNumberingAfterBreak="0">
    <w:nsid w:val="53D43567"/>
    <w:multiLevelType w:val="hybridMultilevel"/>
    <w:tmpl w:val="D34CBD4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3255CA"/>
    <w:multiLevelType w:val="hybridMultilevel"/>
    <w:tmpl w:val="E8F2388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4B04633"/>
    <w:multiLevelType w:val="hybridMultilevel"/>
    <w:tmpl w:val="D34CBD4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557F58"/>
    <w:multiLevelType w:val="hybridMultilevel"/>
    <w:tmpl w:val="D34CBD4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0"/>
  </w:num>
  <w:num w:numId="4">
    <w:abstractNumId w:val="17"/>
  </w:num>
  <w:num w:numId="5">
    <w:abstractNumId w:val="11"/>
  </w:num>
  <w:num w:numId="6">
    <w:abstractNumId w:val="8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3"/>
  </w:num>
  <w:num w:numId="12">
    <w:abstractNumId w:val="5"/>
  </w:num>
  <w:num w:numId="13">
    <w:abstractNumId w:val="19"/>
  </w:num>
  <w:num w:numId="14">
    <w:abstractNumId w:val="0"/>
  </w:num>
  <w:num w:numId="15">
    <w:abstractNumId w:val="1"/>
  </w:num>
  <w:num w:numId="16">
    <w:abstractNumId w:val="2"/>
  </w:num>
  <w:num w:numId="17">
    <w:abstractNumId w:val="18"/>
  </w:num>
  <w:num w:numId="18">
    <w:abstractNumId w:val="21"/>
  </w:num>
  <w:num w:numId="19">
    <w:abstractNumId w:val="10"/>
  </w:num>
  <w:num w:numId="20">
    <w:abstractNumId w:val="22"/>
  </w:num>
  <w:num w:numId="21">
    <w:abstractNumId w:val="9"/>
  </w:num>
  <w:num w:numId="22">
    <w:abstractNumId w:val="12"/>
  </w:num>
  <w:num w:numId="23">
    <w:abstractNumId w:val="23"/>
  </w:num>
  <w:num w:numId="24">
    <w:abstractNumId w:val="6"/>
  </w:num>
  <w:num w:numId="25">
    <w:abstractNumId w:val="16"/>
  </w:num>
  <w:num w:numId="26">
    <w:abstractNumId w:val="24"/>
  </w:num>
  <w:num w:numId="27">
    <w:abstractNumId w:val="25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15EA"/>
    <w:rsid w:val="001B3B66"/>
    <w:rsid w:val="001C368A"/>
    <w:rsid w:val="001C389A"/>
    <w:rsid w:val="001C4DCB"/>
    <w:rsid w:val="001C6041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097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5F1A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450D3"/>
    <w:rsid w:val="00350DCD"/>
    <w:rsid w:val="003513BC"/>
    <w:rsid w:val="00351806"/>
    <w:rsid w:val="00356A62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4BB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02D4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158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07CE5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02FD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3073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67983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17400"/>
    <w:rsid w:val="00924350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20E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6F35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2E4"/>
    <w:rsid w:val="00DB0E83"/>
    <w:rsid w:val="00DB0FDD"/>
    <w:rsid w:val="00DB10C8"/>
    <w:rsid w:val="00DB1729"/>
    <w:rsid w:val="00DB3E1C"/>
    <w:rsid w:val="00DB545B"/>
    <w:rsid w:val="00DB625C"/>
    <w:rsid w:val="00DB78E1"/>
    <w:rsid w:val="00DC0A74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3506"/>
    <w:rsid w:val="00E762A1"/>
    <w:rsid w:val="00E76959"/>
    <w:rsid w:val="00E77442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1A97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29B3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64FA63F5-3A6D-4F8D-B55D-374CB34F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F0FBA-C6D2-4FFB-8ACF-BC372043F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2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Jose Anibal Pinto Fernandez</cp:lastModifiedBy>
  <cp:revision>8</cp:revision>
  <cp:lastPrinted>2019-01-22T00:16:00Z</cp:lastPrinted>
  <dcterms:created xsi:type="dcterms:W3CDTF">2019-01-17T22:16:00Z</dcterms:created>
  <dcterms:modified xsi:type="dcterms:W3CDTF">2020-08-26T02:33:00Z</dcterms:modified>
</cp:coreProperties>
</file>